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【标题】</w:t>
      </w:r>
      <w:bookmarkStart w:id="0" w:name="_GoBack"/>
      <w:bookmarkEnd w:id="0"/>
      <w:r w:rsidRPr="00771230">
        <w:rPr>
          <w:rFonts w:ascii="Times New Roman" w:hAnsi="Times New Roman"/>
          <w:sz w:val="24"/>
          <w:szCs w:val="24"/>
          <w:lang w:eastAsia="zh-CN"/>
        </w:rPr>
        <w:t xml:space="preserve">Module 1 Unit </w:t>
      </w:r>
      <w:r w:rsidR="00D2783D" w:rsidRPr="00771230">
        <w:rPr>
          <w:rFonts w:ascii="Times New Roman" w:hAnsi="Times New Roman"/>
          <w:sz w:val="24"/>
          <w:szCs w:val="24"/>
          <w:lang w:eastAsia="zh-CN"/>
        </w:rPr>
        <w:t xml:space="preserve">2 I'm Wang </w:t>
      </w:r>
      <w:proofErr w:type="spellStart"/>
      <w:r w:rsidR="00D2783D" w:rsidRPr="00771230">
        <w:rPr>
          <w:rFonts w:ascii="Times New Roman" w:hAnsi="Times New Roman"/>
          <w:sz w:val="24"/>
          <w:szCs w:val="24"/>
          <w:lang w:eastAsia="zh-CN"/>
        </w:rPr>
        <w:t>Lingling</w:t>
      </w:r>
      <w:proofErr w:type="spellEnd"/>
      <w:r w:rsidR="00D2783D" w:rsidRPr="00771230">
        <w:rPr>
          <w:rFonts w:ascii="Times New Roman" w:hAnsi="Times New Roman"/>
          <w:sz w:val="24"/>
          <w:szCs w:val="24"/>
          <w:lang w:eastAsia="zh-CN"/>
        </w:rPr>
        <w:t xml:space="preserve"> and I'm thirteen years old</w:t>
      </w:r>
      <w:r w:rsidRPr="00771230">
        <w:rPr>
          <w:rFonts w:ascii="Times New Roman" w:hAnsi="Times New Roman"/>
          <w:sz w:val="24"/>
          <w:szCs w:val="24"/>
          <w:lang w:eastAsia="zh-CN"/>
        </w:rPr>
        <w:t>同步习题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【学段】初中</w:t>
      </w:r>
    </w:p>
    <w:p w:rsidR="00B70A15" w:rsidRPr="00771230" w:rsidRDefault="00B70A15" w:rsidP="00151DD5">
      <w:pPr>
        <w:tabs>
          <w:tab w:val="left" w:pos="2622"/>
        </w:tabs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【学科】英语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【单选题】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It's glad _____ you here, </w:t>
      </w:r>
      <w:proofErr w:type="spellStart"/>
      <w:r w:rsidRPr="00771230">
        <w:rPr>
          <w:rFonts w:ascii="Times New Roman" w:hAnsi="Times New Roman"/>
          <w:sz w:val="24"/>
          <w:szCs w:val="24"/>
          <w:lang w:eastAsia="zh-CN"/>
        </w:rPr>
        <w:t>Daming</w:t>
      </w:r>
      <w:proofErr w:type="spellEnd"/>
      <w:r w:rsidRPr="00771230">
        <w:rPr>
          <w:rFonts w:ascii="Times New Roman" w:hAnsi="Times New Roman"/>
          <w:sz w:val="24"/>
          <w:szCs w:val="24"/>
          <w:lang w:eastAsia="zh-CN"/>
        </w:rPr>
        <w:t xml:space="preserve">.        </w:t>
      </w:r>
    </w:p>
    <w:p w:rsidR="00B70A15" w:rsidRPr="00771230" w:rsidRDefault="00A87C7F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【选项】</w:t>
      </w:r>
      <w:r w:rsidRPr="00771230">
        <w:rPr>
          <w:rFonts w:ascii="Times New Roman" w:hAnsi="Times New Roman"/>
          <w:sz w:val="24"/>
          <w:szCs w:val="24"/>
          <w:lang w:eastAsia="zh-CN"/>
        </w:rPr>
        <w:t>A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see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B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seeing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C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to see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D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sees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C                    </w:t>
      </w:r>
    </w:p>
    <w:p w:rsidR="00E77879" w:rsidRPr="00E77879" w:rsidRDefault="00E77879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E77879">
        <w:rPr>
          <w:rFonts w:ascii="Times New Roman" w:hAnsi="Times New Roman" w:hint="eastAsia"/>
          <w:sz w:val="24"/>
          <w:szCs w:val="24"/>
          <w:lang w:eastAsia="zh-CN"/>
        </w:rPr>
        <w:t>【难度】简单</w:t>
      </w:r>
    </w:p>
    <w:p w:rsidR="00E77879" w:rsidRPr="00E77879" w:rsidRDefault="00E77879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E77879">
        <w:rPr>
          <w:rFonts w:ascii="Times New Roman" w:hAnsi="Times New Roman" w:hint="eastAsia"/>
          <w:sz w:val="24"/>
          <w:szCs w:val="24"/>
          <w:lang w:eastAsia="zh-CN"/>
        </w:rPr>
        <w:t>【星级】</w:t>
      </w:r>
      <w:r w:rsidRPr="00E77879">
        <w:rPr>
          <w:rFonts w:ascii="Times New Roman" w:hAnsi="Times New Roman" w:hint="eastAsia"/>
          <w:sz w:val="24"/>
          <w:szCs w:val="24"/>
          <w:lang w:eastAsia="zh-CN"/>
        </w:rPr>
        <w:t>1</w:t>
      </w:r>
    </w:p>
    <w:p w:rsidR="00E77879" w:rsidRDefault="00E77879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E77879">
        <w:rPr>
          <w:rFonts w:ascii="Times New Roman" w:hAnsi="Times New Roman" w:hint="eastAsia"/>
          <w:sz w:val="24"/>
          <w:szCs w:val="24"/>
          <w:lang w:eastAsia="zh-CN"/>
        </w:rPr>
        <w:t>【知识点】</w:t>
      </w:r>
    </w:p>
    <w:p w:rsidR="00B70A15" w:rsidRPr="00771230" w:rsidRDefault="00771230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【解析】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句意：很高兴在这儿看见你，大明。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 xml:space="preserve">be glad to do </w:t>
      </w:r>
      <w:proofErr w:type="spellStart"/>
      <w:r w:rsidR="00B70A15" w:rsidRPr="00771230">
        <w:rPr>
          <w:rFonts w:ascii="Times New Roman" w:hAnsi="Times New Roman"/>
          <w:sz w:val="24"/>
          <w:szCs w:val="24"/>
          <w:lang w:eastAsia="zh-CN"/>
        </w:rPr>
        <w:t>sth</w:t>
      </w:r>
      <w:proofErr w:type="spellEnd"/>
      <w:r w:rsidR="00B70A15" w:rsidRPr="00771230">
        <w:rPr>
          <w:rFonts w:ascii="Times New Roman" w:hAnsi="Times New Roman"/>
          <w:sz w:val="24"/>
          <w:szCs w:val="24"/>
          <w:lang w:eastAsia="zh-CN"/>
        </w:rPr>
        <w:t>.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很高兴做某事。故选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C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。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>—Where are you from?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 xml:space="preserve">—We are from_____. </w:t>
      </w:r>
      <w:proofErr w:type="gramStart"/>
      <w:r w:rsidRPr="00771230">
        <w:rPr>
          <w:rFonts w:ascii="Times New Roman" w:hAnsi="Times New Roman"/>
          <w:sz w:val="24"/>
          <w:szCs w:val="24"/>
          <w:lang w:eastAsia="zh-CN"/>
        </w:rPr>
        <w:t>We are______.</w:t>
      </w:r>
      <w:proofErr w:type="gramEnd"/>
      <w:r w:rsidRPr="00771230">
        <w:rPr>
          <w:rFonts w:ascii="Times New Roman" w:hAnsi="Times New Roman"/>
          <w:sz w:val="24"/>
          <w:szCs w:val="24"/>
          <w:lang w:eastAsia="zh-CN"/>
        </w:rPr>
        <w:t xml:space="preserve">        </w:t>
      </w:r>
    </w:p>
    <w:p w:rsidR="00B70A15" w:rsidRPr="00771230" w:rsidRDefault="00A87C7F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【选项】</w:t>
      </w:r>
      <w:r w:rsidRPr="00771230">
        <w:rPr>
          <w:rFonts w:ascii="Times New Roman" w:hAnsi="Times New Roman"/>
          <w:sz w:val="24"/>
          <w:szCs w:val="24"/>
          <w:lang w:eastAsia="zh-CN"/>
        </w:rPr>
        <w:t>A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English; English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B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England; England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C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English; England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D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England; English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D                    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【难度】一般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【星级】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【知识点】</w:t>
      </w:r>
    </w:p>
    <w:p w:rsidR="00B70A15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【解析】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句意：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——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你们是哪里人？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——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我们来自英国。我们是英国人。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English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英国的；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England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英国。故选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D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。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>—Are you in Class One?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 xml:space="preserve">— _____ .        </w:t>
      </w:r>
    </w:p>
    <w:p w:rsidR="00B70A15" w:rsidRPr="00771230" w:rsidRDefault="00A87C7F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【选项】</w:t>
      </w:r>
      <w:r w:rsidRPr="00771230">
        <w:rPr>
          <w:rFonts w:ascii="Times New Roman" w:hAnsi="Times New Roman"/>
          <w:sz w:val="24"/>
          <w:szCs w:val="24"/>
          <w:lang w:eastAsia="zh-CN"/>
        </w:rPr>
        <w:t>A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Yes, I'm not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B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No, I am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lastRenderedPageBreak/>
        <w:t>C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Yes, you are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D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Yes, I am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D                    </w:t>
      </w:r>
    </w:p>
    <w:p w:rsidR="00E77879" w:rsidRPr="00E77879" w:rsidRDefault="00E77879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E77879">
        <w:rPr>
          <w:rFonts w:ascii="Times New Roman" w:hAnsi="Times New Roman" w:hint="eastAsia"/>
          <w:sz w:val="24"/>
          <w:szCs w:val="24"/>
          <w:lang w:eastAsia="zh-CN"/>
        </w:rPr>
        <w:t>【难度】简单</w:t>
      </w:r>
    </w:p>
    <w:p w:rsidR="00E77879" w:rsidRPr="00E77879" w:rsidRDefault="00E77879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E77879">
        <w:rPr>
          <w:rFonts w:ascii="Times New Roman" w:hAnsi="Times New Roman" w:hint="eastAsia"/>
          <w:sz w:val="24"/>
          <w:szCs w:val="24"/>
          <w:lang w:eastAsia="zh-CN"/>
        </w:rPr>
        <w:t>【星级】</w:t>
      </w:r>
      <w:r w:rsidRPr="00E77879">
        <w:rPr>
          <w:rFonts w:ascii="Times New Roman" w:hAnsi="Times New Roman" w:hint="eastAsia"/>
          <w:sz w:val="24"/>
          <w:szCs w:val="24"/>
          <w:lang w:eastAsia="zh-CN"/>
        </w:rPr>
        <w:t>1</w:t>
      </w:r>
    </w:p>
    <w:p w:rsidR="00E77879" w:rsidRDefault="00E77879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E77879">
        <w:rPr>
          <w:rFonts w:ascii="Times New Roman" w:hAnsi="Times New Roman" w:hint="eastAsia"/>
          <w:sz w:val="24"/>
          <w:szCs w:val="24"/>
          <w:lang w:eastAsia="zh-CN"/>
        </w:rPr>
        <w:t>【知识点】</w:t>
      </w:r>
    </w:p>
    <w:p w:rsidR="00B70A15" w:rsidRPr="00771230" w:rsidRDefault="00771230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【解析】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这是一般疑问句，肯定回答应该是：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Yes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，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 xml:space="preserve">I am. 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否定回答应该是：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No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，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I'm not.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故选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D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。句意是：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——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你在一班吗？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——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是的。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 xml:space="preserve">    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My sister is ______Class Three.        </w:t>
      </w:r>
    </w:p>
    <w:p w:rsidR="00B70A15" w:rsidRPr="00771230" w:rsidRDefault="00A87C7F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【选项】</w:t>
      </w:r>
      <w:r w:rsidRPr="00771230">
        <w:rPr>
          <w:rFonts w:ascii="Times New Roman" w:hAnsi="Times New Roman"/>
          <w:sz w:val="24"/>
          <w:szCs w:val="24"/>
          <w:lang w:eastAsia="zh-CN"/>
        </w:rPr>
        <w:t>A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on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B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for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C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in</w:t>
      </w:r>
      <w:r w:rsidRPr="00771230">
        <w:rPr>
          <w:rFonts w:ascii="Times New Roman" w:hAnsi="Times New Roman"/>
          <w:sz w:val="24"/>
          <w:szCs w:val="24"/>
          <w:lang w:eastAsia="zh-CN"/>
        </w:rPr>
        <w:tab/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D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at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C                    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【难度】一般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【星级】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【知识点】</w:t>
      </w:r>
    </w:p>
    <w:p w:rsidR="00B70A15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【解析】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句意：我姐姐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/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妹妹在三班。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on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在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……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上；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for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为了；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in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在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……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里；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at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在某地。故选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C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。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>— ________ ?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 xml:space="preserve">—John Brown.        </w:t>
      </w:r>
    </w:p>
    <w:p w:rsidR="00B70A15" w:rsidRPr="00771230" w:rsidRDefault="00A87C7F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【选项】</w:t>
      </w:r>
      <w:r w:rsidRPr="00771230">
        <w:rPr>
          <w:rFonts w:ascii="Times New Roman" w:hAnsi="Times New Roman"/>
          <w:sz w:val="24"/>
          <w:szCs w:val="24"/>
          <w:lang w:eastAsia="zh-CN"/>
        </w:rPr>
        <w:t>A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What's this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B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How old are you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C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What's your name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D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How are you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C                    </w:t>
      </w:r>
    </w:p>
    <w:p w:rsidR="00E77879" w:rsidRPr="00E77879" w:rsidRDefault="00E77879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E77879">
        <w:rPr>
          <w:rFonts w:ascii="Times New Roman" w:hAnsi="Times New Roman" w:hint="eastAsia"/>
          <w:sz w:val="24"/>
          <w:szCs w:val="24"/>
          <w:lang w:eastAsia="zh-CN"/>
        </w:rPr>
        <w:t>【难度】简单</w:t>
      </w:r>
    </w:p>
    <w:p w:rsidR="00E77879" w:rsidRPr="00E77879" w:rsidRDefault="00E77879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E77879">
        <w:rPr>
          <w:rFonts w:ascii="Times New Roman" w:hAnsi="Times New Roman" w:hint="eastAsia"/>
          <w:sz w:val="24"/>
          <w:szCs w:val="24"/>
          <w:lang w:eastAsia="zh-CN"/>
        </w:rPr>
        <w:t>【星级】</w:t>
      </w:r>
      <w:r w:rsidRPr="00E77879">
        <w:rPr>
          <w:rFonts w:ascii="Times New Roman" w:hAnsi="Times New Roman" w:hint="eastAsia"/>
          <w:sz w:val="24"/>
          <w:szCs w:val="24"/>
          <w:lang w:eastAsia="zh-CN"/>
        </w:rPr>
        <w:t>1</w:t>
      </w:r>
    </w:p>
    <w:p w:rsidR="00E77879" w:rsidRDefault="00E77879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E77879">
        <w:rPr>
          <w:rFonts w:ascii="Times New Roman" w:hAnsi="Times New Roman" w:hint="eastAsia"/>
          <w:sz w:val="24"/>
          <w:szCs w:val="24"/>
          <w:lang w:eastAsia="zh-CN"/>
        </w:rPr>
        <w:t>【知识点】</w:t>
      </w:r>
    </w:p>
    <w:p w:rsidR="00B70A15" w:rsidRPr="00771230" w:rsidRDefault="00771230" w:rsidP="00E77879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lastRenderedPageBreak/>
        <w:t>【解析】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答语是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John Brown.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可以推断问句是询问姓名的。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What's this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这是什么？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How old are you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你多大了？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What's your name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你叫什么名字？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How are you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你好吗？故选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C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。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 xml:space="preserve">    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>Chinese put(</w:t>
      </w:r>
      <w:r w:rsidRPr="00771230">
        <w:rPr>
          <w:rFonts w:ascii="Times New Roman" w:hAnsi="Times New Roman"/>
          <w:sz w:val="24"/>
          <w:szCs w:val="24"/>
          <w:lang w:eastAsia="zh-CN"/>
        </w:rPr>
        <w:t>放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)the </w:t>
      </w:r>
      <w:r w:rsidR="00FF6AD6" w:rsidRPr="00771230">
        <w:rPr>
          <w:rFonts w:ascii="Times New Roman" w:hAnsi="Times New Roman"/>
          <w:sz w:val="24"/>
          <w:szCs w:val="24"/>
          <w:lang w:eastAsia="zh-CN"/>
        </w:rPr>
        <w:t>_______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first.        </w:t>
      </w:r>
    </w:p>
    <w:p w:rsidR="00B70A15" w:rsidRPr="00771230" w:rsidRDefault="00A87C7F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【选项】</w:t>
      </w:r>
      <w:r w:rsidRPr="00771230">
        <w:rPr>
          <w:rFonts w:ascii="Times New Roman" w:hAnsi="Times New Roman"/>
          <w:sz w:val="24"/>
          <w:szCs w:val="24"/>
          <w:lang w:eastAsia="zh-CN"/>
        </w:rPr>
        <w:t>A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family name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B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given name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C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middle(</w:t>
      </w:r>
      <w:r w:rsidRPr="00771230">
        <w:rPr>
          <w:rFonts w:ascii="Times New Roman" w:hAnsi="Times New Roman"/>
          <w:sz w:val="24"/>
          <w:szCs w:val="24"/>
          <w:lang w:eastAsia="zh-CN"/>
        </w:rPr>
        <w:t>中间</w:t>
      </w:r>
      <w:r w:rsidRPr="00771230">
        <w:rPr>
          <w:rFonts w:ascii="Times New Roman" w:hAnsi="Times New Roman"/>
          <w:sz w:val="24"/>
          <w:szCs w:val="24"/>
          <w:lang w:eastAsia="zh-CN"/>
        </w:rPr>
        <w:t>)name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D</w:t>
      </w:r>
      <w:r w:rsidRPr="00771230">
        <w:rPr>
          <w:rFonts w:ascii="Times New Roman" w:hAnsi="Times New Roman"/>
          <w:sz w:val="24"/>
          <w:szCs w:val="24"/>
          <w:lang w:eastAsia="zh-CN"/>
        </w:rPr>
        <w:t>、</w:t>
      </w:r>
      <w:r w:rsidRPr="00771230">
        <w:rPr>
          <w:rFonts w:ascii="Times New Roman" w:hAnsi="Times New Roman"/>
          <w:sz w:val="24"/>
          <w:szCs w:val="24"/>
          <w:lang w:eastAsia="zh-CN"/>
        </w:rPr>
        <w:t>full name</w:t>
      </w:r>
    </w:p>
    <w:p w:rsidR="00B70A15" w:rsidRPr="00771230" w:rsidRDefault="00B70A15" w:rsidP="00B70A15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A                    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【难度】一般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【星级】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【知识点】</w:t>
      </w:r>
    </w:p>
    <w:p w:rsidR="00B70A15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【解析】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句意是：中国人把姓放在第一位。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 xml:space="preserve">family name 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姓，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 xml:space="preserve">given name 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名字，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middle name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中间名，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 xml:space="preserve">full name 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全名，故选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A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>。</w:t>
      </w:r>
      <w:r w:rsidR="00B70A15" w:rsidRPr="00771230">
        <w:rPr>
          <w:rFonts w:ascii="Times New Roman" w:hAnsi="Times New Roman"/>
          <w:sz w:val="24"/>
          <w:szCs w:val="24"/>
          <w:lang w:eastAsia="zh-CN"/>
        </w:rPr>
        <w:t xml:space="preserve">    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【填空题】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="009433A5">
        <w:rPr>
          <w:rFonts w:ascii="Times New Roman" w:hAnsi="Times New Roman" w:hint="eastAsia"/>
          <w:sz w:val="24"/>
          <w:szCs w:val="24"/>
          <w:lang w:eastAsia="zh-CN"/>
        </w:rPr>
        <w:t>10</w:t>
      </w:r>
      <w:r w:rsidRPr="00771230">
        <w:rPr>
          <w:rFonts w:ascii="Times New Roman" w:hAnsi="Times New Roman"/>
          <w:sz w:val="24"/>
          <w:szCs w:val="24"/>
          <w:lang w:eastAsia="zh-CN"/>
        </w:rPr>
        <w:t>分）用</w:t>
      </w:r>
      <w:r w:rsidRPr="00771230">
        <w:rPr>
          <w:rFonts w:ascii="Times New Roman" w:hAnsi="Times New Roman"/>
          <w:sz w:val="24"/>
          <w:szCs w:val="24"/>
          <w:lang w:eastAsia="zh-CN"/>
        </w:rPr>
        <w:t>be</w:t>
      </w:r>
      <w:r w:rsidRPr="00771230">
        <w:rPr>
          <w:rFonts w:ascii="Times New Roman" w:hAnsi="Times New Roman"/>
          <w:sz w:val="24"/>
          <w:szCs w:val="24"/>
          <w:lang w:eastAsia="zh-CN"/>
        </w:rPr>
        <w:t>动词的适当形式填空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771230">
        <w:rPr>
          <w:rFonts w:ascii="Times New Roman" w:hAnsi="Times New Roman"/>
          <w:sz w:val="24"/>
          <w:szCs w:val="24"/>
          <w:lang w:eastAsia="zh-CN"/>
        </w:rPr>
        <w:t>完成下面短文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784233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 Hello! </w:t>
      </w:r>
      <w:proofErr w:type="gramStart"/>
      <w:r w:rsidRPr="00771230">
        <w:rPr>
          <w:rFonts w:ascii="Times New Roman" w:hAnsi="Times New Roman"/>
          <w:sz w:val="24"/>
          <w:szCs w:val="24"/>
          <w:lang w:eastAsia="zh-CN"/>
        </w:rPr>
        <w:t>I_</w:t>
      </w:r>
      <w:r w:rsidR="00784233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______Wu </w:t>
      </w:r>
      <w:proofErr w:type="spellStart"/>
      <w:r w:rsidRPr="00771230">
        <w:rPr>
          <w:rFonts w:ascii="Times New Roman" w:hAnsi="Times New Roman"/>
          <w:sz w:val="24"/>
          <w:szCs w:val="24"/>
          <w:lang w:eastAsia="zh-CN"/>
        </w:rPr>
        <w:t>Haiyuan</w:t>
      </w:r>
      <w:proofErr w:type="spellEnd"/>
      <w:r w:rsidRPr="00771230">
        <w:rPr>
          <w:rFonts w:ascii="Times New Roman" w:hAnsi="Times New Roman"/>
          <w:sz w:val="24"/>
          <w:szCs w:val="24"/>
          <w:lang w:eastAsia="zh-CN"/>
        </w:rPr>
        <w:t>.</w:t>
      </w:r>
      <w:proofErr w:type="gramEnd"/>
      <w:r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gramStart"/>
      <w:r w:rsidRPr="00771230">
        <w:rPr>
          <w:rFonts w:ascii="Times New Roman" w:hAnsi="Times New Roman"/>
          <w:sz w:val="24"/>
          <w:szCs w:val="24"/>
          <w:lang w:eastAsia="zh-CN"/>
        </w:rPr>
        <w:t>My English name________</w:t>
      </w:r>
      <w:proofErr w:type="spellStart"/>
      <w:r w:rsidRPr="00771230">
        <w:rPr>
          <w:rFonts w:ascii="Times New Roman" w:hAnsi="Times New Roman"/>
          <w:sz w:val="24"/>
          <w:szCs w:val="24"/>
          <w:lang w:eastAsia="zh-CN"/>
        </w:rPr>
        <w:t>Bett</w:t>
      </w:r>
      <w:proofErr w:type="spellEnd"/>
      <w:r w:rsidRPr="00771230">
        <w:rPr>
          <w:rFonts w:ascii="Times New Roman" w:hAnsi="Times New Roman"/>
          <w:sz w:val="24"/>
          <w:szCs w:val="24"/>
          <w:lang w:eastAsia="zh-CN"/>
        </w:rPr>
        <w:t xml:space="preserve"> y.</w:t>
      </w:r>
      <w:proofErr w:type="gramEnd"/>
      <w:r w:rsidRPr="00771230">
        <w:rPr>
          <w:rFonts w:ascii="Times New Roman" w:hAnsi="Times New Roman"/>
          <w:sz w:val="24"/>
          <w:szCs w:val="24"/>
          <w:lang w:eastAsia="zh-CN"/>
        </w:rPr>
        <w:t xml:space="preserve"> There</w:t>
      </w:r>
      <w:r w:rsidR="00784233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________three people in my family. They are my father, my mother and I. I have two pen friends. </w:t>
      </w:r>
      <w:proofErr w:type="gramStart"/>
      <w:r w:rsidRPr="00771230">
        <w:rPr>
          <w:rFonts w:ascii="Times New Roman" w:hAnsi="Times New Roman"/>
          <w:sz w:val="24"/>
          <w:szCs w:val="24"/>
          <w:lang w:eastAsia="zh-CN"/>
        </w:rPr>
        <w:t>They</w:t>
      </w:r>
      <w:r w:rsidR="00784233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>________Ann and Linda.</w:t>
      </w:r>
      <w:proofErr w:type="gramEnd"/>
      <w:r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gramStart"/>
      <w:r w:rsidRPr="00771230">
        <w:rPr>
          <w:rFonts w:ascii="Times New Roman" w:hAnsi="Times New Roman"/>
          <w:sz w:val="24"/>
          <w:szCs w:val="24"/>
          <w:lang w:eastAsia="zh-CN"/>
        </w:rPr>
        <w:t>They________</w:t>
      </w:r>
      <w:r w:rsidR="00784233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>from America.</w:t>
      </w:r>
      <w:proofErr w:type="gramEnd"/>
      <w:r w:rsidRPr="00771230">
        <w:rPr>
          <w:rFonts w:ascii="Times New Roman" w:hAnsi="Times New Roman"/>
          <w:sz w:val="24"/>
          <w:szCs w:val="24"/>
          <w:lang w:eastAsia="zh-CN"/>
        </w:rPr>
        <w:t xml:space="preserve"> Ann and Linda</w:t>
      </w:r>
      <w:r w:rsidR="00784233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>________in Grade Two, but Ann</w:t>
      </w:r>
      <w:r w:rsidR="00784233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>________in Class Three, and Linda</w:t>
      </w:r>
      <w:r w:rsidR="00784233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________in Class </w:t>
      </w:r>
      <w:proofErr w:type="gramStart"/>
      <w:r w:rsidRPr="00771230">
        <w:rPr>
          <w:rFonts w:ascii="Times New Roman" w:hAnsi="Times New Roman"/>
          <w:sz w:val="24"/>
          <w:szCs w:val="24"/>
          <w:lang w:eastAsia="zh-CN"/>
        </w:rPr>
        <w:t>Four .</w:t>
      </w:r>
      <w:proofErr w:type="gramEnd"/>
      <w:r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gramStart"/>
      <w:r w:rsidRPr="00771230">
        <w:rPr>
          <w:rFonts w:ascii="Times New Roman" w:hAnsi="Times New Roman"/>
          <w:sz w:val="24"/>
          <w:szCs w:val="24"/>
          <w:lang w:eastAsia="zh-CN"/>
        </w:rPr>
        <w:t>I</w:t>
      </w:r>
      <w:r w:rsidR="00784233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>________in Class One, Grade Two.</w:t>
      </w:r>
      <w:proofErr w:type="gramEnd"/>
      <w:r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gramStart"/>
      <w:r w:rsidRPr="00771230">
        <w:rPr>
          <w:rFonts w:ascii="Times New Roman" w:hAnsi="Times New Roman"/>
          <w:sz w:val="24"/>
          <w:szCs w:val="24"/>
          <w:lang w:eastAsia="zh-CN"/>
        </w:rPr>
        <w:t>We</w:t>
      </w:r>
      <w:r w:rsidR="00784233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>________very happy every day.</w:t>
      </w:r>
      <w:proofErr w:type="gramEnd"/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>am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  <w:r w:rsidRPr="00771230">
        <w:rPr>
          <w:rFonts w:ascii="Times New Roman" w:hAnsi="Times New Roman"/>
          <w:sz w:val="24"/>
          <w:szCs w:val="24"/>
          <w:lang w:eastAsia="zh-CN"/>
        </w:rPr>
        <w:t>is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  <w:r w:rsidRPr="00771230">
        <w:rPr>
          <w:rFonts w:ascii="Times New Roman" w:hAnsi="Times New Roman"/>
          <w:sz w:val="24"/>
          <w:szCs w:val="24"/>
          <w:lang w:eastAsia="zh-CN"/>
        </w:rPr>
        <w:t>are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  <w:r w:rsidRPr="00771230">
        <w:rPr>
          <w:rFonts w:ascii="Times New Roman" w:hAnsi="Times New Roman"/>
          <w:sz w:val="24"/>
          <w:szCs w:val="24"/>
          <w:lang w:eastAsia="zh-CN"/>
        </w:rPr>
        <w:t>are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  <w:r w:rsidRPr="00771230">
        <w:rPr>
          <w:rFonts w:ascii="Times New Roman" w:hAnsi="Times New Roman"/>
          <w:sz w:val="24"/>
          <w:szCs w:val="24"/>
          <w:lang w:eastAsia="zh-CN"/>
        </w:rPr>
        <w:t>are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  <w:r w:rsidRPr="00771230">
        <w:rPr>
          <w:rFonts w:ascii="Times New Roman" w:hAnsi="Times New Roman"/>
          <w:sz w:val="24"/>
          <w:szCs w:val="24"/>
          <w:lang w:eastAsia="zh-CN"/>
        </w:rPr>
        <w:t>are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  <w:r w:rsidRPr="00771230">
        <w:rPr>
          <w:rFonts w:ascii="Times New Roman" w:hAnsi="Times New Roman"/>
          <w:sz w:val="24"/>
          <w:szCs w:val="24"/>
          <w:lang w:eastAsia="zh-CN"/>
        </w:rPr>
        <w:t>is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  <w:r w:rsidRPr="00771230">
        <w:rPr>
          <w:rFonts w:ascii="Times New Roman" w:hAnsi="Times New Roman"/>
          <w:sz w:val="24"/>
          <w:szCs w:val="24"/>
          <w:lang w:eastAsia="zh-CN"/>
        </w:rPr>
        <w:t>is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  <w:r w:rsidRPr="00771230">
        <w:rPr>
          <w:rFonts w:ascii="Times New Roman" w:hAnsi="Times New Roman"/>
          <w:sz w:val="24"/>
          <w:szCs w:val="24"/>
          <w:lang w:eastAsia="zh-CN"/>
        </w:rPr>
        <w:t>Am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  <w:proofErr w:type="gramStart"/>
      <w:r w:rsidRPr="00771230">
        <w:rPr>
          <w:rFonts w:ascii="Times New Roman" w:hAnsi="Times New Roman"/>
          <w:sz w:val="24"/>
          <w:szCs w:val="24"/>
          <w:lang w:eastAsia="zh-CN"/>
        </w:rPr>
        <w:t>are</w:t>
      </w:r>
      <w:proofErr w:type="gramEnd"/>
      <w:r w:rsidRPr="00771230">
        <w:rPr>
          <w:rFonts w:ascii="Times New Roman" w:hAnsi="Times New Roman"/>
          <w:sz w:val="24"/>
          <w:szCs w:val="24"/>
          <w:lang w:eastAsia="zh-CN"/>
        </w:rPr>
        <w:t xml:space="preserve">                    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【难度】一般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【星级】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【知识点】</w:t>
      </w:r>
    </w:p>
    <w:p w:rsidR="00D854BB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【解析】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be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动词的使用口诀：我用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am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你用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are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，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is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用于他她它。我们他们都用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are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。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（</w:t>
      </w:r>
      <w:r w:rsidRPr="00771230">
        <w:rPr>
          <w:rFonts w:ascii="Times New Roman" w:hAnsi="Times New Roman"/>
          <w:sz w:val="24"/>
          <w:szCs w:val="24"/>
          <w:lang w:eastAsia="zh-CN"/>
        </w:rPr>
        <w:t>1</w:t>
      </w:r>
      <w:r w:rsidRPr="00771230">
        <w:rPr>
          <w:rFonts w:ascii="Times New Roman" w:hAnsi="Times New Roman"/>
          <w:sz w:val="24"/>
          <w:szCs w:val="24"/>
          <w:lang w:eastAsia="zh-CN"/>
        </w:rPr>
        <w:t>）主语是</w:t>
      </w:r>
      <w:r w:rsidRPr="00771230">
        <w:rPr>
          <w:rFonts w:ascii="Times New Roman" w:hAnsi="Times New Roman"/>
          <w:sz w:val="24"/>
          <w:szCs w:val="24"/>
          <w:lang w:eastAsia="zh-CN"/>
        </w:rPr>
        <w:t>I</w:t>
      </w:r>
      <w:r w:rsidRPr="00771230">
        <w:rPr>
          <w:rFonts w:ascii="Times New Roman" w:hAnsi="Times New Roman"/>
          <w:sz w:val="24"/>
          <w:szCs w:val="24"/>
          <w:lang w:eastAsia="zh-CN"/>
        </w:rPr>
        <w:t>故用</w:t>
      </w:r>
      <w:r w:rsidRPr="00771230">
        <w:rPr>
          <w:rFonts w:ascii="Times New Roman" w:hAnsi="Times New Roman"/>
          <w:sz w:val="24"/>
          <w:szCs w:val="24"/>
          <w:lang w:eastAsia="zh-CN"/>
        </w:rPr>
        <w:t>am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）</w:t>
      </w:r>
      <w:r w:rsidRPr="00771230">
        <w:rPr>
          <w:rFonts w:ascii="Times New Roman" w:hAnsi="Times New Roman"/>
          <w:sz w:val="24"/>
          <w:szCs w:val="24"/>
          <w:lang w:eastAsia="zh-CN"/>
        </w:rPr>
        <w:t>my English name</w:t>
      </w:r>
      <w:r w:rsidRPr="00771230">
        <w:rPr>
          <w:rFonts w:ascii="Times New Roman" w:hAnsi="Times New Roman"/>
          <w:sz w:val="24"/>
          <w:szCs w:val="24"/>
          <w:lang w:eastAsia="zh-CN"/>
        </w:rPr>
        <w:t>是第三人称单数故用</w:t>
      </w:r>
      <w:r w:rsidRPr="00771230">
        <w:rPr>
          <w:rFonts w:ascii="Times New Roman" w:hAnsi="Times New Roman"/>
          <w:sz w:val="24"/>
          <w:szCs w:val="24"/>
          <w:lang w:eastAsia="zh-CN"/>
        </w:rPr>
        <w:t>is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（</w:t>
      </w:r>
      <w:r w:rsidRPr="00771230">
        <w:rPr>
          <w:rFonts w:ascii="Times New Roman" w:hAnsi="Times New Roman"/>
          <w:sz w:val="24"/>
          <w:szCs w:val="24"/>
          <w:lang w:eastAsia="zh-CN"/>
        </w:rPr>
        <w:t>3</w:t>
      </w:r>
      <w:r w:rsidRPr="00771230">
        <w:rPr>
          <w:rFonts w:ascii="Times New Roman" w:hAnsi="Times New Roman"/>
          <w:sz w:val="24"/>
          <w:szCs w:val="24"/>
          <w:lang w:eastAsia="zh-CN"/>
        </w:rPr>
        <w:t>）主语是</w:t>
      </w:r>
      <w:r w:rsidRPr="00771230">
        <w:rPr>
          <w:rFonts w:ascii="Times New Roman" w:hAnsi="Times New Roman"/>
          <w:sz w:val="24"/>
          <w:szCs w:val="24"/>
          <w:lang w:eastAsia="zh-CN"/>
        </w:rPr>
        <w:t>three people</w:t>
      </w:r>
      <w:r w:rsidRPr="00771230">
        <w:rPr>
          <w:rFonts w:ascii="Times New Roman" w:hAnsi="Times New Roman"/>
          <w:sz w:val="24"/>
          <w:szCs w:val="24"/>
          <w:lang w:eastAsia="zh-CN"/>
        </w:rPr>
        <w:t>，故用</w:t>
      </w:r>
      <w:r w:rsidRPr="00771230">
        <w:rPr>
          <w:rFonts w:ascii="Times New Roman" w:hAnsi="Times New Roman"/>
          <w:sz w:val="24"/>
          <w:szCs w:val="24"/>
          <w:lang w:eastAsia="zh-CN"/>
        </w:rPr>
        <w:t>are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（</w:t>
      </w:r>
      <w:r w:rsidRPr="00771230">
        <w:rPr>
          <w:rFonts w:ascii="Times New Roman" w:hAnsi="Times New Roman"/>
          <w:sz w:val="24"/>
          <w:szCs w:val="24"/>
          <w:lang w:eastAsia="zh-CN"/>
        </w:rPr>
        <w:t>4</w:t>
      </w:r>
      <w:r w:rsidRPr="00771230">
        <w:rPr>
          <w:rFonts w:ascii="Times New Roman" w:hAnsi="Times New Roman"/>
          <w:sz w:val="24"/>
          <w:szCs w:val="24"/>
          <w:lang w:eastAsia="zh-CN"/>
        </w:rPr>
        <w:t>）</w:t>
      </w:r>
      <w:r w:rsidRPr="00771230">
        <w:rPr>
          <w:rFonts w:ascii="Times New Roman" w:hAnsi="Times New Roman"/>
          <w:sz w:val="24"/>
          <w:szCs w:val="24"/>
          <w:lang w:eastAsia="zh-CN"/>
        </w:rPr>
        <w:t>they</w:t>
      </w:r>
      <w:r w:rsidRPr="00771230">
        <w:rPr>
          <w:rFonts w:ascii="Times New Roman" w:hAnsi="Times New Roman"/>
          <w:sz w:val="24"/>
          <w:szCs w:val="24"/>
          <w:lang w:eastAsia="zh-CN"/>
        </w:rPr>
        <w:t>他们，故用</w:t>
      </w:r>
      <w:r w:rsidRPr="00771230">
        <w:rPr>
          <w:rFonts w:ascii="Times New Roman" w:hAnsi="Times New Roman"/>
          <w:sz w:val="24"/>
          <w:szCs w:val="24"/>
          <w:lang w:eastAsia="zh-CN"/>
        </w:rPr>
        <w:t>are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（</w:t>
      </w:r>
      <w:r w:rsidRPr="00771230">
        <w:rPr>
          <w:rFonts w:ascii="Times New Roman" w:hAnsi="Times New Roman"/>
          <w:sz w:val="24"/>
          <w:szCs w:val="24"/>
          <w:lang w:eastAsia="zh-CN"/>
        </w:rPr>
        <w:t>5</w:t>
      </w:r>
      <w:r w:rsidRPr="00771230">
        <w:rPr>
          <w:rFonts w:ascii="Times New Roman" w:hAnsi="Times New Roman"/>
          <w:sz w:val="24"/>
          <w:szCs w:val="24"/>
          <w:lang w:eastAsia="zh-CN"/>
        </w:rPr>
        <w:t>）</w:t>
      </w:r>
      <w:r w:rsidRPr="00771230">
        <w:rPr>
          <w:rFonts w:ascii="Times New Roman" w:hAnsi="Times New Roman"/>
          <w:sz w:val="24"/>
          <w:szCs w:val="24"/>
          <w:lang w:eastAsia="zh-CN"/>
        </w:rPr>
        <w:t>they</w:t>
      </w:r>
      <w:r w:rsidRPr="00771230">
        <w:rPr>
          <w:rFonts w:ascii="Times New Roman" w:hAnsi="Times New Roman"/>
          <w:sz w:val="24"/>
          <w:szCs w:val="24"/>
          <w:lang w:eastAsia="zh-CN"/>
        </w:rPr>
        <w:t>他们，故用</w:t>
      </w:r>
      <w:r w:rsidRPr="00771230">
        <w:rPr>
          <w:rFonts w:ascii="Times New Roman" w:hAnsi="Times New Roman"/>
          <w:sz w:val="24"/>
          <w:szCs w:val="24"/>
          <w:lang w:eastAsia="zh-CN"/>
        </w:rPr>
        <w:t>are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（</w:t>
      </w:r>
      <w:r w:rsidRPr="00771230">
        <w:rPr>
          <w:rFonts w:ascii="Times New Roman" w:hAnsi="Times New Roman"/>
          <w:sz w:val="24"/>
          <w:szCs w:val="24"/>
          <w:lang w:eastAsia="zh-CN"/>
        </w:rPr>
        <w:t>6</w:t>
      </w:r>
      <w:r w:rsidRPr="00771230">
        <w:rPr>
          <w:rFonts w:ascii="Times New Roman" w:hAnsi="Times New Roman"/>
          <w:sz w:val="24"/>
          <w:szCs w:val="24"/>
          <w:lang w:eastAsia="zh-CN"/>
        </w:rPr>
        <w:t>）</w:t>
      </w:r>
      <w:r w:rsidRPr="00771230">
        <w:rPr>
          <w:rFonts w:ascii="Times New Roman" w:hAnsi="Times New Roman"/>
          <w:sz w:val="24"/>
          <w:szCs w:val="24"/>
          <w:lang w:eastAsia="zh-CN"/>
        </w:rPr>
        <w:t>Ann and Linda</w:t>
      </w:r>
      <w:r w:rsidRPr="00771230">
        <w:rPr>
          <w:rFonts w:ascii="Times New Roman" w:hAnsi="Times New Roman"/>
          <w:sz w:val="24"/>
          <w:szCs w:val="24"/>
          <w:lang w:eastAsia="zh-CN"/>
        </w:rPr>
        <w:t>是两个人，故用</w:t>
      </w:r>
      <w:r w:rsidRPr="00771230">
        <w:rPr>
          <w:rFonts w:ascii="Times New Roman" w:hAnsi="Times New Roman"/>
          <w:sz w:val="24"/>
          <w:szCs w:val="24"/>
          <w:lang w:eastAsia="zh-CN"/>
        </w:rPr>
        <w:t>are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lastRenderedPageBreak/>
        <w:t>（</w:t>
      </w:r>
      <w:r w:rsidRPr="00771230">
        <w:rPr>
          <w:rFonts w:ascii="Times New Roman" w:hAnsi="Times New Roman"/>
          <w:sz w:val="24"/>
          <w:szCs w:val="24"/>
          <w:lang w:eastAsia="zh-CN"/>
        </w:rPr>
        <w:t>7</w:t>
      </w:r>
      <w:r w:rsidRPr="00771230">
        <w:rPr>
          <w:rFonts w:ascii="Times New Roman" w:hAnsi="Times New Roman"/>
          <w:sz w:val="24"/>
          <w:szCs w:val="24"/>
          <w:lang w:eastAsia="zh-CN"/>
        </w:rPr>
        <w:t>）</w:t>
      </w:r>
      <w:r w:rsidRPr="00771230">
        <w:rPr>
          <w:rFonts w:ascii="Times New Roman" w:hAnsi="Times New Roman"/>
          <w:sz w:val="24"/>
          <w:szCs w:val="24"/>
          <w:lang w:eastAsia="zh-CN"/>
        </w:rPr>
        <w:t>Ann</w:t>
      </w:r>
      <w:r w:rsidRPr="00771230">
        <w:rPr>
          <w:rFonts w:ascii="Times New Roman" w:hAnsi="Times New Roman"/>
          <w:sz w:val="24"/>
          <w:szCs w:val="24"/>
          <w:lang w:eastAsia="zh-CN"/>
        </w:rPr>
        <w:t>是第三人称单数故用</w:t>
      </w:r>
      <w:r w:rsidRPr="00771230">
        <w:rPr>
          <w:rFonts w:ascii="Times New Roman" w:hAnsi="Times New Roman"/>
          <w:sz w:val="24"/>
          <w:szCs w:val="24"/>
          <w:lang w:eastAsia="zh-CN"/>
        </w:rPr>
        <w:t>is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（</w:t>
      </w:r>
      <w:r w:rsidRPr="00771230">
        <w:rPr>
          <w:rFonts w:ascii="Times New Roman" w:hAnsi="Times New Roman"/>
          <w:sz w:val="24"/>
          <w:szCs w:val="24"/>
          <w:lang w:eastAsia="zh-CN"/>
        </w:rPr>
        <w:t>8</w:t>
      </w:r>
      <w:r w:rsidRPr="00771230">
        <w:rPr>
          <w:rFonts w:ascii="Times New Roman" w:hAnsi="Times New Roman"/>
          <w:sz w:val="24"/>
          <w:szCs w:val="24"/>
          <w:lang w:eastAsia="zh-CN"/>
        </w:rPr>
        <w:t>）</w:t>
      </w:r>
      <w:r w:rsidRPr="00771230">
        <w:rPr>
          <w:rFonts w:ascii="Times New Roman" w:hAnsi="Times New Roman"/>
          <w:sz w:val="24"/>
          <w:szCs w:val="24"/>
          <w:lang w:eastAsia="zh-CN"/>
        </w:rPr>
        <w:t>Linda</w:t>
      </w:r>
      <w:r w:rsidRPr="00771230">
        <w:rPr>
          <w:rFonts w:ascii="Times New Roman" w:hAnsi="Times New Roman"/>
          <w:sz w:val="24"/>
          <w:szCs w:val="24"/>
          <w:lang w:eastAsia="zh-CN"/>
        </w:rPr>
        <w:t>是第三人称单数故用</w:t>
      </w:r>
      <w:r w:rsidRPr="00771230">
        <w:rPr>
          <w:rFonts w:ascii="Times New Roman" w:hAnsi="Times New Roman"/>
          <w:sz w:val="24"/>
          <w:szCs w:val="24"/>
          <w:lang w:eastAsia="zh-CN"/>
        </w:rPr>
        <w:t>is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（</w:t>
      </w:r>
      <w:r w:rsidRPr="00771230">
        <w:rPr>
          <w:rFonts w:ascii="Times New Roman" w:hAnsi="Times New Roman"/>
          <w:sz w:val="24"/>
          <w:szCs w:val="24"/>
          <w:lang w:eastAsia="zh-CN"/>
        </w:rPr>
        <w:t>9</w:t>
      </w:r>
      <w:r w:rsidRPr="00771230">
        <w:rPr>
          <w:rFonts w:ascii="Times New Roman" w:hAnsi="Times New Roman"/>
          <w:sz w:val="24"/>
          <w:szCs w:val="24"/>
          <w:lang w:eastAsia="zh-CN"/>
        </w:rPr>
        <w:t>）</w:t>
      </w:r>
      <w:r w:rsidRPr="00771230">
        <w:rPr>
          <w:rFonts w:ascii="Times New Roman" w:hAnsi="Times New Roman"/>
          <w:sz w:val="24"/>
          <w:szCs w:val="24"/>
          <w:lang w:eastAsia="zh-CN"/>
        </w:rPr>
        <w:t>I</w:t>
      </w:r>
      <w:r w:rsidRPr="00771230">
        <w:rPr>
          <w:rFonts w:ascii="Times New Roman" w:hAnsi="Times New Roman"/>
          <w:sz w:val="24"/>
          <w:szCs w:val="24"/>
          <w:lang w:eastAsia="zh-CN"/>
        </w:rPr>
        <w:t>用</w:t>
      </w:r>
      <w:r w:rsidRPr="00771230">
        <w:rPr>
          <w:rFonts w:ascii="Times New Roman" w:hAnsi="Times New Roman"/>
          <w:sz w:val="24"/>
          <w:szCs w:val="24"/>
          <w:lang w:eastAsia="zh-CN"/>
        </w:rPr>
        <w:t>am</w:t>
      </w:r>
      <w:r w:rsidRPr="00771230">
        <w:rPr>
          <w:rFonts w:ascii="Times New Roman" w:hAnsi="Times New Roman"/>
          <w:sz w:val="24"/>
          <w:szCs w:val="24"/>
          <w:lang w:eastAsia="zh-CN"/>
        </w:rPr>
        <w:t>；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（</w:t>
      </w:r>
      <w:r w:rsidRPr="00771230">
        <w:rPr>
          <w:rFonts w:ascii="Times New Roman" w:hAnsi="Times New Roman"/>
          <w:sz w:val="24"/>
          <w:szCs w:val="24"/>
          <w:lang w:eastAsia="zh-CN"/>
        </w:rPr>
        <w:t>10</w:t>
      </w:r>
      <w:r w:rsidRPr="00771230">
        <w:rPr>
          <w:rFonts w:ascii="Times New Roman" w:hAnsi="Times New Roman"/>
          <w:sz w:val="24"/>
          <w:szCs w:val="24"/>
          <w:lang w:eastAsia="zh-CN"/>
        </w:rPr>
        <w:t>）</w:t>
      </w:r>
      <w:r w:rsidRPr="00771230">
        <w:rPr>
          <w:rFonts w:ascii="Times New Roman" w:hAnsi="Times New Roman"/>
          <w:sz w:val="24"/>
          <w:szCs w:val="24"/>
          <w:lang w:eastAsia="zh-CN"/>
        </w:rPr>
        <w:t>We</w:t>
      </w:r>
      <w:r w:rsidRPr="00771230">
        <w:rPr>
          <w:rFonts w:ascii="Times New Roman" w:hAnsi="Times New Roman"/>
          <w:sz w:val="24"/>
          <w:szCs w:val="24"/>
          <w:lang w:eastAsia="zh-CN"/>
        </w:rPr>
        <w:t>是复数故用</w:t>
      </w:r>
      <w:r w:rsidRPr="00771230">
        <w:rPr>
          <w:rFonts w:ascii="Times New Roman" w:hAnsi="Times New Roman"/>
          <w:sz w:val="24"/>
          <w:szCs w:val="24"/>
          <w:lang w:eastAsia="zh-CN"/>
        </w:rPr>
        <w:t>are</w:t>
      </w:r>
      <w:r w:rsidRPr="00771230">
        <w:rPr>
          <w:rFonts w:ascii="Times New Roman" w:hAnsi="Times New Roman"/>
          <w:sz w:val="24"/>
          <w:szCs w:val="24"/>
          <w:lang w:eastAsia="zh-CN"/>
        </w:rPr>
        <w:t>。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>David's C</w:t>
      </w:r>
      <w:r w:rsidR="000D5C4F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________name is He </w:t>
      </w:r>
      <w:proofErr w:type="spellStart"/>
      <w:r w:rsidRPr="00771230">
        <w:rPr>
          <w:rFonts w:ascii="Times New Roman" w:hAnsi="Times New Roman"/>
          <w:sz w:val="24"/>
          <w:szCs w:val="24"/>
          <w:lang w:eastAsia="zh-CN"/>
        </w:rPr>
        <w:t>Xiaofan</w:t>
      </w:r>
      <w:proofErr w:type="spellEnd"/>
      <w:r w:rsidRPr="00771230">
        <w:rPr>
          <w:rFonts w:ascii="Times New Roman" w:hAnsi="Times New Roman"/>
          <w:sz w:val="24"/>
          <w:szCs w:val="24"/>
          <w:lang w:eastAsia="zh-CN"/>
        </w:rPr>
        <w:t xml:space="preserve">.    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Chinese                    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难度】一般</w:t>
      </w:r>
      <w:proofErr w:type="spellEnd"/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</w:rPr>
      </w:pPr>
      <w:r w:rsidRPr="00771230">
        <w:rPr>
          <w:rFonts w:ascii="Times New Roman" w:hAnsi="Times New Roman"/>
          <w:sz w:val="24"/>
          <w:szCs w:val="24"/>
        </w:rPr>
        <w:t>【星级】</w:t>
      </w:r>
      <w:r w:rsidRPr="00771230">
        <w:rPr>
          <w:rFonts w:ascii="Times New Roman" w:hAnsi="Times New Roman"/>
          <w:sz w:val="24"/>
          <w:szCs w:val="24"/>
        </w:rPr>
        <w:t>2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知识点</w:t>
      </w:r>
      <w:proofErr w:type="spellEnd"/>
      <w:r w:rsidRPr="00771230">
        <w:rPr>
          <w:rFonts w:ascii="Times New Roman" w:hAnsi="Times New Roman"/>
          <w:sz w:val="24"/>
          <w:szCs w:val="24"/>
        </w:rPr>
        <w:t>】</w:t>
      </w:r>
    </w:p>
    <w:p w:rsidR="00D854BB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解析</w:t>
      </w:r>
      <w:proofErr w:type="spellEnd"/>
      <w:r w:rsidRPr="00771230">
        <w:rPr>
          <w:rFonts w:ascii="Times New Roman" w:hAnsi="Times New Roman"/>
          <w:sz w:val="24"/>
          <w:szCs w:val="24"/>
        </w:rPr>
        <w:t>】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根据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He </w:t>
      </w:r>
      <w:proofErr w:type="spellStart"/>
      <w:r w:rsidR="00D854BB" w:rsidRPr="00771230">
        <w:rPr>
          <w:rFonts w:ascii="Times New Roman" w:hAnsi="Times New Roman"/>
          <w:sz w:val="24"/>
          <w:szCs w:val="24"/>
          <w:lang w:eastAsia="zh-CN"/>
        </w:rPr>
        <w:t>Xiaofan</w:t>
      </w:r>
      <w:proofErr w:type="spellEnd"/>
      <w:r w:rsidR="00D854BB" w:rsidRPr="00771230">
        <w:rPr>
          <w:rFonts w:ascii="Times New Roman" w:hAnsi="Times New Roman"/>
          <w:sz w:val="24"/>
          <w:szCs w:val="24"/>
          <w:lang w:eastAsia="zh-CN"/>
        </w:rPr>
        <w:t>是一个汉语名字，</w:t>
      </w:r>
      <w:proofErr w:type="gramStart"/>
      <w:r w:rsidR="00D854BB" w:rsidRPr="00771230">
        <w:rPr>
          <w:rFonts w:ascii="Times New Roman" w:hAnsi="Times New Roman"/>
          <w:sz w:val="24"/>
          <w:szCs w:val="24"/>
          <w:lang w:eastAsia="zh-CN"/>
        </w:rPr>
        <w:t>故填</w:t>
      </w:r>
      <w:proofErr w:type="gramEnd"/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Chinese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，句意是：大卫的汉语名字是何小</w:t>
      </w:r>
      <w:proofErr w:type="gramStart"/>
      <w:r w:rsidR="00D854BB" w:rsidRPr="00771230">
        <w:rPr>
          <w:rFonts w:ascii="Times New Roman" w:hAnsi="Times New Roman"/>
          <w:sz w:val="24"/>
          <w:szCs w:val="24"/>
          <w:lang w:eastAsia="zh-CN"/>
        </w:rPr>
        <w:t>凡</w:t>
      </w:r>
      <w:proofErr w:type="gramEnd"/>
      <w:r w:rsidR="00D854BB" w:rsidRPr="00771230">
        <w:rPr>
          <w:rFonts w:ascii="Times New Roman" w:hAnsi="Times New Roman"/>
          <w:sz w:val="24"/>
          <w:szCs w:val="24"/>
          <w:lang w:eastAsia="zh-CN"/>
        </w:rPr>
        <w:t>。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   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>—Where do you come f________?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 xml:space="preserve">—America.    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from                    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【难度】一般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【星级】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知识点</w:t>
      </w:r>
      <w:proofErr w:type="spellEnd"/>
      <w:r w:rsidRPr="00771230">
        <w:rPr>
          <w:rFonts w:ascii="Times New Roman" w:hAnsi="Times New Roman"/>
          <w:sz w:val="24"/>
          <w:szCs w:val="24"/>
        </w:rPr>
        <w:t>】</w:t>
      </w:r>
    </w:p>
    <w:p w:rsidR="00D854BB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解析】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come</w:t>
      </w:r>
      <w:proofErr w:type="spellEnd"/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from 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来自，是否定短语，</w:t>
      </w:r>
      <w:proofErr w:type="gramStart"/>
      <w:r w:rsidR="00D854BB" w:rsidRPr="00771230">
        <w:rPr>
          <w:rFonts w:ascii="Times New Roman" w:hAnsi="Times New Roman"/>
          <w:sz w:val="24"/>
          <w:szCs w:val="24"/>
          <w:lang w:eastAsia="zh-CN"/>
        </w:rPr>
        <w:t>故填</w:t>
      </w:r>
      <w:proofErr w:type="gramEnd"/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from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。句意是：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——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你来自哪里？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——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美国。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   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>Today is my birthday. I'm twelve y</w:t>
      </w:r>
      <w:r w:rsidR="000D5C4F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________old now.    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years                    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【难度】一般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【星级】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【知识点】</w:t>
      </w:r>
    </w:p>
    <w:p w:rsidR="00D854BB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【解析】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句意：今天是我的生日。我现在十二岁了。名词前面有数词，要用复数。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My name________(be)Wang Dong.    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is                    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难度</w:t>
      </w:r>
      <w:proofErr w:type="spellEnd"/>
      <w:r w:rsidRPr="00771230">
        <w:rPr>
          <w:rFonts w:ascii="Times New Roman" w:hAnsi="Times New Roman"/>
          <w:sz w:val="24"/>
          <w:szCs w:val="24"/>
        </w:rPr>
        <w:t>】</w:t>
      </w:r>
      <w:r w:rsidR="00E77879">
        <w:rPr>
          <w:rFonts w:ascii="Times New Roman" w:hAnsi="Times New Roman" w:hint="eastAsia"/>
          <w:sz w:val="24"/>
          <w:szCs w:val="24"/>
          <w:lang w:eastAsia="zh-CN"/>
        </w:rPr>
        <w:t>简单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【星级】</w:t>
      </w:r>
      <w:r w:rsidR="00E77879">
        <w:rPr>
          <w:rFonts w:ascii="Times New Roman" w:hAnsi="Times New Roman" w:hint="eastAsia"/>
          <w:sz w:val="24"/>
          <w:szCs w:val="24"/>
          <w:lang w:eastAsia="zh-CN"/>
        </w:rPr>
        <w:t>1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【知识点】</w:t>
      </w:r>
    </w:p>
    <w:p w:rsidR="00D854BB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【解析】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主语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My name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是单数，故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be 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动词用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is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。句意是：我的名字叫王东。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   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lastRenderedPageBreak/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Sam is twelve________(year)old.    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year                    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难度】一般</w:t>
      </w:r>
      <w:proofErr w:type="spellEnd"/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</w:rPr>
      </w:pPr>
      <w:r w:rsidRPr="00771230">
        <w:rPr>
          <w:rFonts w:ascii="Times New Roman" w:hAnsi="Times New Roman"/>
          <w:sz w:val="24"/>
          <w:szCs w:val="24"/>
        </w:rPr>
        <w:t>【星级】</w:t>
      </w:r>
      <w:r w:rsidRPr="00771230">
        <w:rPr>
          <w:rFonts w:ascii="Times New Roman" w:hAnsi="Times New Roman"/>
          <w:sz w:val="24"/>
          <w:szCs w:val="24"/>
        </w:rPr>
        <w:t>2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知识点</w:t>
      </w:r>
      <w:proofErr w:type="spellEnd"/>
      <w:r w:rsidRPr="00771230">
        <w:rPr>
          <w:rFonts w:ascii="Times New Roman" w:hAnsi="Times New Roman"/>
          <w:sz w:val="24"/>
          <w:szCs w:val="24"/>
        </w:rPr>
        <w:t>】</w:t>
      </w:r>
    </w:p>
    <w:p w:rsidR="00D854BB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解析】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twelve</w:t>
      </w:r>
      <w:proofErr w:type="spellEnd"/>
      <w:r w:rsidR="00D854BB" w:rsidRPr="00771230">
        <w:rPr>
          <w:rFonts w:ascii="Times New Roman" w:hAnsi="Times New Roman"/>
          <w:sz w:val="24"/>
          <w:szCs w:val="24"/>
          <w:lang w:eastAsia="zh-CN"/>
        </w:rPr>
        <w:t>十二，数字大于</w:t>
      </w:r>
      <w:proofErr w:type="gramStart"/>
      <w:r w:rsidR="00D854BB" w:rsidRPr="00771230">
        <w:rPr>
          <w:rFonts w:ascii="Times New Roman" w:hAnsi="Times New Roman"/>
          <w:sz w:val="24"/>
          <w:szCs w:val="24"/>
          <w:lang w:eastAsia="zh-CN"/>
        </w:rPr>
        <w:t>一</w:t>
      </w:r>
      <w:proofErr w:type="gramEnd"/>
      <w:r w:rsidR="00D854BB" w:rsidRPr="00771230">
        <w:rPr>
          <w:rFonts w:ascii="Times New Roman" w:hAnsi="Times New Roman"/>
          <w:sz w:val="24"/>
          <w:szCs w:val="24"/>
          <w:lang w:eastAsia="zh-CN"/>
        </w:rPr>
        <w:t>，后面的名词需要用复数形式，</w:t>
      </w:r>
      <w:proofErr w:type="gramStart"/>
      <w:r w:rsidR="00D854BB" w:rsidRPr="00771230">
        <w:rPr>
          <w:rFonts w:ascii="Times New Roman" w:hAnsi="Times New Roman"/>
          <w:sz w:val="24"/>
          <w:szCs w:val="24"/>
          <w:lang w:eastAsia="zh-CN"/>
        </w:rPr>
        <w:t>故填</w:t>
      </w:r>
      <w:proofErr w:type="gramEnd"/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years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。句意是：山</w:t>
      </w:r>
      <w:proofErr w:type="gramStart"/>
      <w:r w:rsidR="00D854BB" w:rsidRPr="00771230">
        <w:rPr>
          <w:rFonts w:ascii="Times New Roman" w:hAnsi="Times New Roman"/>
          <w:sz w:val="24"/>
          <w:szCs w:val="24"/>
          <w:lang w:eastAsia="zh-CN"/>
        </w:rPr>
        <w:t>姆</w:t>
      </w:r>
      <w:proofErr w:type="gramEnd"/>
      <w:r w:rsidR="00D854BB" w:rsidRPr="00771230">
        <w:rPr>
          <w:rFonts w:ascii="Times New Roman" w:hAnsi="Times New Roman"/>
          <w:sz w:val="24"/>
          <w:szCs w:val="24"/>
          <w:lang w:eastAsia="zh-CN"/>
        </w:rPr>
        <w:t>十二岁了。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   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【题干】（</w:t>
      </w:r>
      <w:r w:rsidRPr="00771230">
        <w:rPr>
          <w:rFonts w:ascii="Times New Roman" w:hAnsi="Times New Roman"/>
          <w:sz w:val="24"/>
          <w:szCs w:val="24"/>
          <w:lang w:eastAsia="zh-CN"/>
        </w:rPr>
        <w:t>2</w:t>
      </w:r>
      <w:r w:rsidRPr="00771230">
        <w:rPr>
          <w:rFonts w:ascii="Times New Roman" w:hAnsi="Times New Roman"/>
          <w:sz w:val="24"/>
          <w:szCs w:val="24"/>
          <w:lang w:eastAsia="zh-CN"/>
        </w:rPr>
        <w:t>分）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My good friend Tony is from________(English).    </w:t>
      </w:r>
    </w:p>
    <w:p w:rsidR="00D854BB" w:rsidRPr="00771230" w:rsidRDefault="00D854BB" w:rsidP="00D854BB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  <w:lang w:eastAsia="zh-CN"/>
        </w:rPr>
        <w:t>【答案】</w:t>
      </w:r>
      <w:r w:rsidRPr="00771230">
        <w:rPr>
          <w:rFonts w:ascii="Times New Roman" w:hAnsi="Times New Roman"/>
          <w:sz w:val="24"/>
          <w:szCs w:val="24"/>
          <w:lang w:eastAsia="zh-CN"/>
        </w:rPr>
        <w:t xml:space="preserve">England                    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难度】一般</w:t>
      </w:r>
      <w:proofErr w:type="spellEnd"/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</w:rPr>
      </w:pPr>
      <w:r w:rsidRPr="00771230">
        <w:rPr>
          <w:rFonts w:ascii="Times New Roman" w:hAnsi="Times New Roman"/>
          <w:sz w:val="24"/>
          <w:szCs w:val="24"/>
        </w:rPr>
        <w:t>【星级】</w:t>
      </w:r>
      <w:r w:rsidRPr="00771230">
        <w:rPr>
          <w:rFonts w:ascii="Times New Roman" w:hAnsi="Times New Roman"/>
          <w:sz w:val="24"/>
          <w:szCs w:val="24"/>
        </w:rPr>
        <w:t>2</w:t>
      </w:r>
    </w:p>
    <w:p w:rsidR="00771230" w:rsidRPr="00771230" w:rsidRDefault="00771230" w:rsidP="00771230">
      <w:pPr>
        <w:rPr>
          <w:rFonts w:ascii="Times New Roman" w:hAnsi="Times New Roman"/>
          <w:sz w:val="24"/>
          <w:szCs w:val="24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知识点</w:t>
      </w:r>
      <w:proofErr w:type="spellEnd"/>
      <w:r w:rsidRPr="00771230">
        <w:rPr>
          <w:rFonts w:ascii="Times New Roman" w:hAnsi="Times New Roman"/>
          <w:sz w:val="24"/>
          <w:szCs w:val="24"/>
        </w:rPr>
        <w:t>】</w:t>
      </w:r>
    </w:p>
    <w:p w:rsidR="00D854BB" w:rsidRPr="00771230" w:rsidRDefault="00771230" w:rsidP="00771230">
      <w:pPr>
        <w:rPr>
          <w:rFonts w:ascii="Times New Roman" w:hAnsi="Times New Roman"/>
          <w:sz w:val="24"/>
          <w:szCs w:val="24"/>
          <w:lang w:eastAsia="zh-CN"/>
        </w:rPr>
      </w:pPr>
      <w:r w:rsidRPr="00771230">
        <w:rPr>
          <w:rFonts w:ascii="Times New Roman" w:hAnsi="Times New Roman"/>
          <w:sz w:val="24"/>
          <w:szCs w:val="24"/>
        </w:rPr>
        <w:t>【</w:t>
      </w:r>
      <w:proofErr w:type="spellStart"/>
      <w:r w:rsidRPr="00771230">
        <w:rPr>
          <w:rFonts w:ascii="Times New Roman" w:hAnsi="Times New Roman"/>
          <w:sz w:val="24"/>
          <w:szCs w:val="24"/>
        </w:rPr>
        <w:t>解析】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English</w:t>
      </w:r>
      <w:proofErr w:type="spellEnd"/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英语，英国人，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England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英格兰，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英国。句意是：我的好朋友托尼来自英国。</w:t>
      </w:r>
      <w:proofErr w:type="gramStart"/>
      <w:r w:rsidR="00D854BB" w:rsidRPr="00771230">
        <w:rPr>
          <w:rFonts w:ascii="Times New Roman" w:hAnsi="Times New Roman"/>
          <w:sz w:val="24"/>
          <w:szCs w:val="24"/>
          <w:lang w:eastAsia="zh-CN"/>
        </w:rPr>
        <w:t>故填</w:t>
      </w:r>
      <w:proofErr w:type="gramEnd"/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England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>。</w:t>
      </w:r>
      <w:r w:rsidR="00D854BB" w:rsidRPr="00771230">
        <w:rPr>
          <w:rFonts w:ascii="Times New Roman" w:hAnsi="Times New Roman"/>
          <w:sz w:val="24"/>
          <w:szCs w:val="24"/>
          <w:lang w:eastAsia="zh-CN"/>
        </w:rPr>
        <w:t xml:space="preserve">    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【题干】（</w:t>
      </w:r>
      <w:r w:rsidR="009433A5">
        <w:rPr>
          <w:rFonts w:ascii="Times New Roman" w:hAnsi="Times New Roman" w:hint="eastAsia"/>
          <w:sz w:val="24"/>
          <w:szCs w:val="24"/>
          <w:lang w:eastAsia="zh-CN"/>
        </w:rPr>
        <w:t>10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分）用所给词的适当形式填空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①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 xml:space="preserve">Wang </w:t>
      </w:r>
      <w:proofErr w:type="spellStart"/>
      <w:r w:rsidRPr="008633AD">
        <w:rPr>
          <w:rFonts w:ascii="Times New Roman" w:hAnsi="Times New Roman" w:hint="eastAsia"/>
          <w:sz w:val="24"/>
          <w:szCs w:val="24"/>
          <w:lang w:eastAsia="zh-CN"/>
        </w:rPr>
        <w:t>Lingling</w:t>
      </w:r>
      <w:proofErr w:type="spellEnd"/>
      <w:r w:rsidRPr="008633AD">
        <w:rPr>
          <w:rFonts w:ascii="Times New Roman" w:hAnsi="Times New Roman" w:hint="eastAsia"/>
          <w:sz w:val="24"/>
          <w:szCs w:val="24"/>
          <w:lang w:eastAsia="zh-CN"/>
        </w:rPr>
        <w:t xml:space="preserve"> is from ________ (Chinese).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②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 xml:space="preserve"> Lily is thirteen ________ (year) old.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③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 xml:space="preserve"> My name is Tony Brown, and Tony is my ________ (one) name.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④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proofErr w:type="spellStart"/>
      <w:r w:rsidRPr="008633AD">
        <w:rPr>
          <w:rFonts w:ascii="Times New Roman" w:hAnsi="Times New Roman" w:hint="eastAsia"/>
          <w:sz w:val="24"/>
          <w:szCs w:val="24"/>
          <w:lang w:eastAsia="zh-CN"/>
        </w:rPr>
        <w:t>Lingling</w:t>
      </w:r>
      <w:proofErr w:type="spellEnd"/>
      <w:r w:rsidRPr="008633AD">
        <w:rPr>
          <w:rFonts w:ascii="Times New Roman" w:hAnsi="Times New Roman" w:hint="eastAsia"/>
          <w:sz w:val="24"/>
          <w:szCs w:val="24"/>
          <w:lang w:eastAsia="zh-CN"/>
        </w:rPr>
        <w:t xml:space="preserve"> is my friend, and ________ (she) English name is Lucy.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⑤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 xml:space="preserve"> Lily and Lucy ________ (be not) in Class Four.    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【答案】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China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；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years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；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first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；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 xml:space="preserve">her 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；</w:t>
      </w:r>
      <w:proofErr w:type="gramStart"/>
      <w:r w:rsidRPr="008633AD">
        <w:rPr>
          <w:rFonts w:ascii="Times New Roman" w:hAnsi="Times New Roman" w:hint="eastAsia"/>
          <w:sz w:val="24"/>
          <w:szCs w:val="24"/>
          <w:lang w:eastAsia="zh-CN"/>
        </w:rPr>
        <w:t>aren't</w:t>
      </w:r>
      <w:proofErr w:type="gramEnd"/>
      <w:r w:rsidRPr="008633AD">
        <w:rPr>
          <w:rFonts w:ascii="Times New Roman" w:hAnsi="Times New Roman" w:hint="eastAsia"/>
          <w:sz w:val="24"/>
          <w:szCs w:val="24"/>
          <w:lang w:eastAsia="zh-CN"/>
        </w:rPr>
        <w:t xml:space="preserve">                    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【难度】简单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【星级】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1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【知识点】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【解析】（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1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）句意：王玲玲来自中国。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China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中国；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Chinese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中国的，中国人。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（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2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）句意：李莉十三岁了。前有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thirteen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，名词用复数形式。</w:t>
      </w:r>
      <w:proofErr w:type="gramStart"/>
      <w:r w:rsidRPr="008633AD">
        <w:rPr>
          <w:rFonts w:ascii="Times New Roman" w:hAnsi="Times New Roman" w:hint="eastAsia"/>
          <w:sz w:val="24"/>
          <w:szCs w:val="24"/>
          <w:lang w:eastAsia="zh-CN"/>
        </w:rPr>
        <w:t>故填</w:t>
      </w:r>
      <w:proofErr w:type="gramEnd"/>
      <w:r w:rsidRPr="008633AD">
        <w:rPr>
          <w:rFonts w:ascii="Times New Roman" w:hAnsi="Times New Roman" w:hint="eastAsia"/>
          <w:sz w:val="24"/>
          <w:szCs w:val="24"/>
          <w:lang w:eastAsia="zh-CN"/>
        </w:rPr>
        <w:t>years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。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（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3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）句意：我叫托尼•布朗，托尼是我的名。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first name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名；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last name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姓。</w:t>
      </w:r>
      <w:proofErr w:type="gramStart"/>
      <w:r w:rsidRPr="008633AD">
        <w:rPr>
          <w:rFonts w:ascii="Times New Roman" w:hAnsi="Times New Roman" w:hint="eastAsia"/>
          <w:sz w:val="24"/>
          <w:szCs w:val="24"/>
          <w:lang w:eastAsia="zh-CN"/>
        </w:rPr>
        <w:t>故填</w:t>
      </w:r>
      <w:proofErr w:type="gramEnd"/>
      <w:r w:rsidRPr="008633AD">
        <w:rPr>
          <w:rFonts w:ascii="Times New Roman" w:hAnsi="Times New Roman" w:hint="eastAsia"/>
          <w:sz w:val="24"/>
          <w:szCs w:val="24"/>
          <w:lang w:eastAsia="zh-CN"/>
        </w:rPr>
        <w:t>first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。</w:t>
      </w:r>
    </w:p>
    <w:p w:rsidR="008633AD" w:rsidRPr="008633AD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（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4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）句意：玲玲是我的朋友，她的英文名叫露西。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she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她；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her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她的，表示所属关系。</w:t>
      </w:r>
      <w:proofErr w:type="gramStart"/>
      <w:r w:rsidRPr="008633AD">
        <w:rPr>
          <w:rFonts w:ascii="Times New Roman" w:hAnsi="Times New Roman" w:hint="eastAsia"/>
          <w:sz w:val="24"/>
          <w:szCs w:val="24"/>
          <w:lang w:eastAsia="zh-CN"/>
        </w:rPr>
        <w:t>故填</w:t>
      </w:r>
      <w:proofErr w:type="gramEnd"/>
      <w:r w:rsidRPr="008633AD">
        <w:rPr>
          <w:rFonts w:ascii="Times New Roman" w:hAnsi="Times New Roman" w:hint="eastAsia"/>
          <w:sz w:val="24"/>
          <w:szCs w:val="24"/>
          <w:lang w:eastAsia="zh-CN"/>
        </w:rPr>
        <w:t>her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。</w:t>
      </w:r>
    </w:p>
    <w:p w:rsidR="00B139AA" w:rsidRPr="00771230" w:rsidRDefault="008633AD" w:rsidP="008633AD">
      <w:pPr>
        <w:rPr>
          <w:rFonts w:ascii="Times New Roman" w:hAnsi="Times New Roman"/>
          <w:sz w:val="24"/>
          <w:szCs w:val="24"/>
          <w:lang w:eastAsia="zh-CN"/>
        </w:rPr>
      </w:pPr>
      <w:r w:rsidRPr="008633AD">
        <w:rPr>
          <w:rFonts w:ascii="Times New Roman" w:hAnsi="Times New Roman" w:hint="eastAsia"/>
          <w:sz w:val="24"/>
          <w:szCs w:val="24"/>
          <w:lang w:eastAsia="zh-CN"/>
        </w:rPr>
        <w:t>（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5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）句意：李莉和露西不在四班。主语是复数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Lily and Lucy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，故用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are not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，缩写成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aren't</w:t>
      </w:r>
      <w:r w:rsidRPr="008633AD">
        <w:rPr>
          <w:rFonts w:ascii="Times New Roman" w:hAnsi="Times New Roman" w:hint="eastAsia"/>
          <w:sz w:val="24"/>
          <w:szCs w:val="24"/>
          <w:lang w:eastAsia="zh-CN"/>
        </w:rPr>
        <w:t>。</w:t>
      </w:r>
    </w:p>
    <w:sectPr w:rsidR="00B139AA" w:rsidRPr="00771230">
      <w:headerReference w:type="even" r:id="rId10"/>
      <w:headerReference w:type="default" r:id="rId11"/>
      <w:footerReference w:type="default" r:id="rId12"/>
      <w:pgSz w:w="11907" w:h="16839"/>
      <w:pgMar w:top="1134" w:right="1134" w:bottom="1134" w:left="1134" w:header="397" w:footer="340" w:gutter="0"/>
      <w:pgNumType w:fmt="numberInDash"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6DF" w:rsidRDefault="006206DF">
      <w:pPr>
        <w:spacing w:after="0" w:line="240" w:lineRule="auto"/>
      </w:pPr>
      <w:r>
        <w:separator/>
      </w:r>
    </w:p>
  </w:endnote>
  <w:endnote w:type="continuationSeparator" w:id="0">
    <w:p w:rsidR="006206DF" w:rsidRDefault="0062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CA5" w:rsidRDefault="00D85E6D">
    <w:pPr>
      <w:pStyle w:val="2"/>
      <w:tabs>
        <w:tab w:val="right" w:pos="9639"/>
      </w:tabs>
    </w:pPr>
    <w:r>
      <w:rPr>
        <w:rFonts w:ascii="微软雅黑" w:eastAsia="微软雅黑" w:hAnsi="微软雅黑" w:cs="微软雅黑" w:hint="eastAsia"/>
        <w:sz w:val="18"/>
        <w:szCs w:val="18"/>
      </w:rPr>
      <w:t xml:space="preserve">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6DF" w:rsidRDefault="006206DF">
      <w:pPr>
        <w:spacing w:after="0" w:line="240" w:lineRule="auto"/>
      </w:pPr>
      <w:r>
        <w:separator/>
      </w:r>
    </w:p>
  </w:footnote>
  <w:footnote w:type="continuationSeparator" w:id="0">
    <w:p w:rsidR="006206DF" w:rsidRDefault="00620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CA5" w:rsidRDefault="006206DF">
    <w:pPr>
      <w:pStyle w:val="a5"/>
      <w:pBdr>
        <w:bottom w:val="none" w:sz="0" w:space="0" w:color="auto"/>
      </w:pBdr>
    </w:pPr>
    <w:r>
      <w:pict>
        <v:rect id="Rectangle 7" o:spid="_x0000_s3073" style="position:absolute;left:0;text-align:left;margin-left:1056.4pt;margin-top:-43pt;width:42.15pt;height:57pt;z-index:1;mso-width-relative:page;mso-height-relative:page" o:preferrelative="t" fillcolor="gray">
          <v:stroke miterlimit="2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3074" type="#_x0000_t202" style="position:absolute;left:0;text-align:left;margin-left:1098.55pt;margin-top:-43pt;width:31.6pt;height:843pt;z-index:2;mso-width-relative:page;mso-height-relative:page;v-text-anchor:middle" o:preferrelative="t">
          <v:stroke miterlimit="2"/>
          <v:textbox style="layout-flow:vertical;mso-layout-flow-alt:bottom-to-top">
            <w:txbxContent>
              <w:p w:rsidR="00A42CA5" w:rsidRDefault="00D85E6D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○……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外……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○……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装……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○……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订……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○……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线……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○……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</w:p>
            </w:txbxContent>
          </v:textbox>
        </v:shape>
      </w:pict>
    </w:r>
    <w:r>
      <w:pict>
        <v:shape id="Quad Arrow 3" o:spid="_x0000_s3075" type="#_x0000_t202" style="position:absolute;left:0;text-align:left;margin-left:1056.4pt;margin-top:-43pt;width:42.15pt;height:843pt;z-index:3;mso-width-relative:page;mso-height-relative:page;v-text-anchor:middle" o:preferrelative="t" fillcolor="#d8d8d8">
          <v:stroke miterlimit="2"/>
          <v:textbox style="layout-flow:vertical;mso-layout-flow-alt:bottom-to-top">
            <w:txbxContent>
              <w:p w:rsidR="00A42CA5" w:rsidRDefault="00D85E6D">
                <w:pPr>
                  <w:spacing w:beforeLines="100" w:before="240" w:afterLines="100" w:after="24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3076" type="#_x0000_t202" style="position:absolute;left:0;text-align:left;margin-left:1025.45pt;margin-top:-43pt;width:30.95pt;height:843pt;z-index:4;mso-width-relative:page;mso-height-relative:page;v-text-anchor:middle" o:preferrelative="t">
          <v:stroke miterlimit="2"/>
          <v:textbox style="layout-flow:vertical;mso-layout-flow-alt:bottom-to-top">
            <w:txbxContent>
              <w:p w:rsidR="00A42CA5" w:rsidRDefault="00D85E6D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○……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内……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○……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装……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○……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订……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○……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线……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  <w:r>
                  <w:rPr>
                    <w:rFonts w:hint="eastAsia"/>
                    <w:lang w:eastAsia="zh-CN"/>
                  </w:rPr>
                  <w:t>○……</w:t>
                </w:r>
                <w:proofErr w:type="gramStart"/>
                <w:r>
                  <w:rPr>
                    <w:rFonts w:hint="eastAsia"/>
                    <w:lang w:eastAsia="zh-CN"/>
                  </w:rPr>
                  <w:t>……</w:t>
                </w:r>
                <w:proofErr w:type="gramEnd"/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CA5" w:rsidRDefault="00A42CA5">
    <w:pPr>
      <w:pStyle w:val="a5"/>
      <w:jc w:val="left"/>
      <w:rPr>
        <w:rFonts w:ascii="华文新魏" w:eastAsia="华文新魏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39A660E"/>
    <w:multiLevelType w:val="hybridMultilevel"/>
    <w:tmpl w:val="E84C638A"/>
    <w:lvl w:ilvl="0" w:tplc="96950887">
      <w:start w:val="1"/>
      <w:numFmt w:val="decimal"/>
      <w:lvlText w:val="%1."/>
      <w:lvlJc w:val="left"/>
      <w:pPr>
        <w:ind w:left="720" w:hanging="360"/>
      </w:pPr>
    </w:lvl>
    <w:lvl w:ilvl="1" w:tplc="96950887" w:tentative="1">
      <w:start w:val="1"/>
      <w:numFmt w:val="lowerLetter"/>
      <w:lvlText w:val="%2."/>
      <w:lvlJc w:val="left"/>
      <w:pPr>
        <w:ind w:left="1440" w:hanging="360"/>
      </w:pPr>
    </w:lvl>
    <w:lvl w:ilvl="2" w:tplc="96950887" w:tentative="1">
      <w:start w:val="1"/>
      <w:numFmt w:val="lowerRoman"/>
      <w:lvlText w:val="%3."/>
      <w:lvlJc w:val="right"/>
      <w:pPr>
        <w:ind w:left="2160" w:hanging="180"/>
      </w:pPr>
    </w:lvl>
    <w:lvl w:ilvl="3" w:tplc="96950887" w:tentative="1">
      <w:start w:val="1"/>
      <w:numFmt w:val="decimal"/>
      <w:lvlText w:val="%4."/>
      <w:lvlJc w:val="left"/>
      <w:pPr>
        <w:ind w:left="2880" w:hanging="360"/>
      </w:pPr>
    </w:lvl>
    <w:lvl w:ilvl="4" w:tplc="96950887" w:tentative="1">
      <w:start w:val="1"/>
      <w:numFmt w:val="lowerLetter"/>
      <w:lvlText w:val="%5."/>
      <w:lvlJc w:val="left"/>
      <w:pPr>
        <w:ind w:left="3600" w:hanging="360"/>
      </w:pPr>
    </w:lvl>
    <w:lvl w:ilvl="5" w:tplc="96950887" w:tentative="1">
      <w:start w:val="1"/>
      <w:numFmt w:val="lowerRoman"/>
      <w:lvlText w:val="%6."/>
      <w:lvlJc w:val="right"/>
      <w:pPr>
        <w:ind w:left="4320" w:hanging="180"/>
      </w:pPr>
    </w:lvl>
    <w:lvl w:ilvl="6" w:tplc="96950887" w:tentative="1">
      <w:start w:val="1"/>
      <w:numFmt w:val="decimal"/>
      <w:lvlText w:val="%7."/>
      <w:lvlJc w:val="left"/>
      <w:pPr>
        <w:ind w:left="5040" w:hanging="360"/>
      </w:pPr>
    </w:lvl>
    <w:lvl w:ilvl="7" w:tplc="96950887" w:tentative="1">
      <w:start w:val="1"/>
      <w:numFmt w:val="lowerLetter"/>
      <w:lvlText w:val="%8."/>
      <w:lvlJc w:val="left"/>
      <w:pPr>
        <w:ind w:left="5760" w:hanging="360"/>
      </w:pPr>
    </w:lvl>
    <w:lvl w:ilvl="8" w:tplc="969508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31ED1"/>
    <w:multiLevelType w:val="hybridMultilevel"/>
    <w:tmpl w:val="E3583F34"/>
    <w:lvl w:ilvl="0" w:tplc="10350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D6DB5"/>
    <w:multiLevelType w:val="hybridMultilevel"/>
    <w:tmpl w:val="A44A403E"/>
    <w:lvl w:ilvl="0" w:tplc="82BE5BB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CD1"/>
    <w:rsid w:val="000025D9"/>
    <w:rsid w:val="00035A1A"/>
    <w:rsid w:val="00081CD1"/>
    <w:rsid w:val="000D5C4F"/>
    <w:rsid w:val="00105B32"/>
    <w:rsid w:val="0010724D"/>
    <w:rsid w:val="0014220E"/>
    <w:rsid w:val="00151DD5"/>
    <w:rsid w:val="00157CC7"/>
    <w:rsid w:val="0016193D"/>
    <w:rsid w:val="001950AD"/>
    <w:rsid w:val="0019595E"/>
    <w:rsid w:val="00243F78"/>
    <w:rsid w:val="00244DEA"/>
    <w:rsid w:val="002A22FB"/>
    <w:rsid w:val="002B1B52"/>
    <w:rsid w:val="002B79A1"/>
    <w:rsid w:val="002C5454"/>
    <w:rsid w:val="002D7715"/>
    <w:rsid w:val="002E18D3"/>
    <w:rsid w:val="002F406B"/>
    <w:rsid w:val="003206CE"/>
    <w:rsid w:val="00322839"/>
    <w:rsid w:val="00354D8E"/>
    <w:rsid w:val="003A0BEC"/>
    <w:rsid w:val="003C7056"/>
    <w:rsid w:val="004621D6"/>
    <w:rsid w:val="00482AE0"/>
    <w:rsid w:val="004904F2"/>
    <w:rsid w:val="004A31BE"/>
    <w:rsid w:val="004A7EC2"/>
    <w:rsid w:val="004B0B79"/>
    <w:rsid w:val="004F08E6"/>
    <w:rsid w:val="0052166A"/>
    <w:rsid w:val="00544A70"/>
    <w:rsid w:val="00570E98"/>
    <w:rsid w:val="005D5C7D"/>
    <w:rsid w:val="006206DF"/>
    <w:rsid w:val="006B7A92"/>
    <w:rsid w:val="006D054F"/>
    <w:rsid w:val="006F4B76"/>
    <w:rsid w:val="00751BBD"/>
    <w:rsid w:val="00770DD1"/>
    <w:rsid w:val="00771230"/>
    <w:rsid w:val="00777D0A"/>
    <w:rsid w:val="00784233"/>
    <w:rsid w:val="007D04CB"/>
    <w:rsid w:val="007E5E76"/>
    <w:rsid w:val="00804760"/>
    <w:rsid w:val="008222E8"/>
    <w:rsid w:val="00827CAC"/>
    <w:rsid w:val="008512EA"/>
    <w:rsid w:val="008633AD"/>
    <w:rsid w:val="008860DB"/>
    <w:rsid w:val="008977BC"/>
    <w:rsid w:val="008E0712"/>
    <w:rsid w:val="00903B0A"/>
    <w:rsid w:val="009057B4"/>
    <w:rsid w:val="009413CA"/>
    <w:rsid w:val="009433A5"/>
    <w:rsid w:val="0099608E"/>
    <w:rsid w:val="009A1E5B"/>
    <w:rsid w:val="009A524C"/>
    <w:rsid w:val="009B1FC3"/>
    <w:rsid w:val="00A00BCA"/>
    <w:rsid w:val="00A35226"/>
    <w:rsid w:val="00A42CA5"/>
    <w:rsid w:val="00A45102"/>
    <w:rsid w:val="00A747B5"/>
    <w:rsid w:val="00A7557F"/>
    <w:rsid w:val="00A817AF"/>
    <w:rsid w:val="00A8793C"/>
    <w:rsid w:val="00A87C7F"/>
    <w:rsid w:val="00A93CE9"/>
    <w:rsid w:val="00AA525A"/>
    <w:rsid w:val="00AD40B2"/>
    <w:rsid w:val="00AE4496"/>
    <w:rsid w:val="00AF3E37"/>
    <w:rsid w:val="00AF795B"/>
    <w:rsid w:val="00B139AA"/>
    <w:rsid w:val="00B255F7"/>
    <w:rsid w:val="00B37978"/>
    <w:rsid w:val="00B63FEF"/>
    <w:rsid w:val="00B70A15"/>
    <w:rsid w:val="00B71ACD"/>
    <w:rsid w:val="00B8261B"/>
    <w:rsid w:val="00B9763D"/>
    <w:rsid w:val="00BA4CD4"/>
    <w:rsid w:val="00BC5FFE"/>
    <w:rsid w:val="00C00B1C"/>
    <w:rsid w:val="00C1041E"/>
    <w:rsid w:val="00C205D4"/>
    <w:rsid w:val="00C231F7"/>
    <w:rsid w:val="00C26A2D"/>
    <w:rsid w:val="00C84C25"/>
    <w:rsid w:val="00D035E3"/>
    <w:rsid w:val="00D2160C"/>
    <w:rsid w:val="00D2783D"/>
    <w:rsid w:val="00D36692"/>
    <w:rsid w:val="00D51F5D"/>
    <w:rsid w:val="00D67A68"/>
    <w:rsid w:val="00D854BB"/>
    <w:rsid w:val="00D85E6D"/>
    <w:rsid w:val="00DA5268"/>
    <w:rsid w:val="00DB09BB"/>
    <w:rsid w:val="00DC3A35"/>
    <w:rsid w:val="00DD58AD"/>
    <w:rsid w:val="00DF3D79"/>
    <w:rsid w:val="00E144E0"/>
    <w:rsid w:val="00E200C6"/>
    <w:rsid w:val="00E629F3"/>
    <w:rsid w:val="00E64531"/>
    <w:rsid w:val="00E7434B"/>
    <w:rsid w:val="00E74CE9"/>
    <w:rsid w:val="00E77879"/>
    <w:rsid w:val="00E84440"/>
    <w:rsid w:val="00EA7F9A"/>
    <w:rsid w:val="00EC62B9"/>
    <w:rsid w:val="00ED4BBB"/>
    <w:rsid w:val="00EE6DE3"/>
    <w:rsid w:val="00EE7645"/>
    <w:rsid w:val="00F47B26"/>
    <w:rsid w:val="00F86A70"/>
    <w:rsid w:val="00F926C7"/>
    <w:rsid w:val="00FC2F6C"/>
    <w:rsid w:val="00FF6AD6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a5">
    <w:name w:val="header"/>
    <w:basedOn w:val="a"/>
    <w:link w:val="Char1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Pr>
      <w:sz w:val="18"/>
      <w:szCs w:val="18"/>
    </w:rPr>
  </w:style>
  <w:style w:type="paragraph" w:customStyle="1" w:styleId="1">
    <w:name w:val="正文1"/>
    <w:qFormat/>
    <w:pPr>
      <w:jc w:val="both"/>
    </w:pPr>
    <w:rPr>
      <w:kern w:val="2"/>
      <w:sz w:val="21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44AACB-1C1D-4E85-A1D0-47A02D75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组卷网www.zujuan.com</dc:title>
  <dc:creator>lam</dc:creator>
  <dc:description>组卷网www.zujuan.com</dc:description>
  <cp:lastModifiedBy>Windows 用户</cp:lastModifiedBy>
  <cp:revision>152</cp:revision>
  <dcterms:created xsi:type="dcterms:W3CDTF">2013-12-09T06:44:00Z</dcterms:created>
  <dcterms:modified xsi:type="dcterms:W3CDTF">2017-10-18T07:53:00Z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